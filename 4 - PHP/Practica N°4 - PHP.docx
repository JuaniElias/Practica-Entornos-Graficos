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82C34"/>
  <w:body>
    <w:p w14:paraId="0A39F9DF" w14:textId="1596A72C" w:rsidR="00F0538C" w:rsidRPr="009A424E" w:rsidRDefault="00F0538C" w:rsidP="009A424E">
      <w:pPr>
        <w:pStyle w:val="Ttulo1"/>
      </w:pPr>
      <w:r w:rsidRPr="009A424E">
        <w:t xml:space="preserve">PRÁCTICA N°4 </w:t>
      </w:r>
    </w:p>
    <w:p w14:paraId="4F98104F" w14:textId="77777777" w:rsidR="00F0538C" w:rsidRPr="00F0538C" w:rsidRDefault="00F0538C" w:rsidP="00F0538C"/>
    <w:p w14:paraId="19996C39" w14:textId="77777777" w:rsidR="00F0538C" w:rsidRPr="009A424E" w:rsidRDefault="00F0538C" w:rsidP="009A424E">
      <w:pPr>
        <w:pStyle w:val="Ttulo2"/>
      </w:pPr>
      <w:r w:rsidRPr="009A424E">
        <w:t xml:space="preserve">PHP: variables, tipos, operadores, expresiones, estructuras de control </w:t>
      </w:r>
    </w:p>
    <w:p w14:paraId="18BC5946" w14:textId="6D339C2D" w:rsidR="00A9204E" w:rsidRPr="009A424E" w:rsidRDefault="00F0538C" w:rsidP="009A424E">
      <w:pPr>
        <w:pStyle w:val="Ttulo2"/>
      </w:pPr>
      <w:r w:rsidRPr="009A424E">
        <w:t xml:space="preserve">PHP: </w:t>
      </w:r>
      <w:proofErr w:type="spellStart"/>
      <w:r w:rsidRPr="009A424E">
        <w:t>arrays</w:t>
      </w:r>
      <w:proofErr w:type="spellEnd"/>
      <w:r w:rsidRPr="009A424E">
        <w:t>, funciones</w:t>
      </w:r>
    </w:p>
    <w:p w14:paraId="6FFB6514" w14:textId="17B691ED" w:rsidR="00F0538C" w:rsidRDefault="00F0538C">
      <w:pPr>
        <w:rPr>
          <w:b/>
          <w:bCs/>
        </w:rPr>
      </w:pPr>
    </w:p>
    <w:p w14:paraId="5208E1CD" w14:textId="7D6517FB" w:rsidR="00F0538C" w:rsidRPr="00762FD7" w:rsidRDefault="00762FD7">
      <w:pPr>
        <w:rPr>
          <w:b/>
          <w:bCs/>
          <w:sz w:val="24"/>
          <w:szCs w:val="24"/>
          <w:u w:val="single"/>
        </w:rPr>
      </w:pPr>
      <w:r w:rsidRPr="00762FD7">
        <w:rPr>
          <w:b/>
          <w:bCs/>
          <w:sz w:val="24"/>
          <w:szCs w:val="24"/>
          <w:u w:val="single"/>
        </w:rPr>
        <w:t>Ejercicio 1</w:t>
      </w:r>
    </w:p>
    <w:p w14:paraId="48103D56" w14:textId="77777777" w:rsidR="00F0538C" w:rsidRDefault="00F0538C" w:rsidP="00F0538C"/>
    <w:p w14:paraId="57042CEB" w14:textId="2DA23DA9" w:rsidR="00F0538C" w:rsidRDefault="00F0538C" w:rsidP="00906EE9">
      <w:pPr>
        <w:rPr>
          <w:b/>
          <w:bCs/>
        </w:rPr>
      </w:pPr>
      <w:r w:rsidRPr="00906EE9">
        <w:rPr>
          <w:b/>
          <w:bCs/>
        </w:rPr>
        <w:t>Variables</w:t>
      </w:r>
    </w:p>
    <w:p w14:paraId="44244826" w14:textId="77777777" w:rsidR="00E85327" w:rsidRPr="00906EE9" w:rsidRDefault="00E85327" w:rsidP="00906EE9">
      <w:pPr>
        <w:rPr>
          <w:b/>
          <w:bCs/>
        </w:rPr>
      </w:pPr>
    </w:p>
    <w:p w14:paraId="25167FFB" w14:textId="0D4F258F" w:rsidR="00906EE9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$a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=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56B6C2"/>
          <w:sz w:val="21"/>
          <w:szCs w:val="21"/>
          <w:lang w:val="es-AR" w:eastAsia="es-AR"/>
        </w:rPr>
        <w:t>TRUE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; </w:t>
      </w:r>
    </w:p>
    <w:p w14:paraId="50485DC3" w14:textId="4081B72D" w:rsidR="00906EE9" w:rsidRPr="00762FD7" w:rsidRDefault="00906EE9" w:rsidP="00906EE9">
      <w:pPr>
        <w:rPr>
          <w:b/>
          <w:bCs/>
          <w:lang w:val="es-AR"/>
        </w:rPr>
      </w:pPr>
      <w:r w:rsidRPr="00762FD7">
        <w:rPr>
          <w:lang w:val="es-AR"/>
        </w:rPr>
        <w:t xml:space="preserve">a </w:t>
      </w:r>
      <w:r>
        <w:sym w:font="Wingdings" w:char="F0E0"/>
      </w:r>
      <w:r w:rsidRPr="00762FD7">
        <w:rPr>
          <w:lang w:val="es-AR"/>
        </w:rPr>
        <w:t xml:space="preserve"> </w:t>
      </w:r>
      <w:proofErr w:type="spellStart"/>
      <w:r w:rsidRPr="00762FD7">
        <w:rPr>
          <w:lang w:val="es-AR"/>
        </w:rPr>
        <w:t>Boolean</w:t>
      </w:r>
      <w:proofErr w:type="spellEnd"/>
    </w:p>
    <w:p w14:paraId="4E737610" w14:textId="65013FDF" w:rsidR="00906EE9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$b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=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E5C07B"/>
          <w:sz w:val="21"/>
          <w:szCs w:val="21"/>
          <w:lang w:val="es-AR" w:eastAsia="es-AR"/>
        </w:rPr>
        <w:t>"</w:t>
      </w:r>
      <w:proofErr w:type="spellStart"/>
      <w:r w:rsidRPr="00906EE9">
        <w:rPr>
          <w:rFonts w:ascii="Consolas" w:eastAsia="Times New Roman" w:hAnsi="Consolas" w:cs="Times New Roman"/>
          <w:color w:val="E5C07B"/>
          <w:sz w:val="21"/>
          <w:szCs w:val="21"/>
          <w:lang w:val="es-AR" w:eastAsia="es-AR"/>
        </w:rPr>
        <w:t>xyz</w:t>
      </w:r>
      <w:proofErr w:type="spellEnd"/>
      <w:r w:rsidRPr="00906EE9">
        <w:rPr>
          <w:rFonts w:ascii="Consolas" w:eastAsia="Times New Roman" w:hAnsi="Consolas" w:cs="Times New Roman"/>
          <w:color w:val="E5C07B"/>
          <w:sz w:val="21"/>
          <w:szCs w:val="21"/>
          <w:lang w:val="es-AR" w:eastAsia="es-AR"/>
        </w:rPr>
        <w:t>"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; </w:t>
      </w:r>
    </w:p>
    <w:p w14:paraId="17B37847" w14:textId="77777777" w:rsidR="00906EE9" w:rsidRPr="00906EE9" w:rsidRDefault="00906EE9" w:rsidP="00906EE9">
      <w:pPr>
        <w:rPr>
          <w:lang w:val="en-US"/>
        </w:rPr>
      </w:pPr>
      <w:r w:rsidRPr="00906EE9">
        <w:rPr>
          <w:lang w:val="en-US"/>
        </w:rPr>
        <w:t xml:space="preserve">b </w:t>
      </w:r>
      <w:r>
        <w:sym w:font="Wingdings" w:char="F0E0"/>
      </w:r>
      <w:r w:rsidRPr="00906EE9">
        <w:rPr>
          <w:lang w:val="en-US"/>
        </w:rPr>
        <w:t xml:space="preserve"> String</w:t>
      </w:r>
    </w:p>
    <w:p w14:paraId="1B6BAF15" w14:textId="0FA35D38" w:rsidR="00906EE9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</w:pP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$c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 </w:t>
      </w:r>
      <w:r w:rsidRPr="00906EE9">
        <w:rPr>
          <w:rFonts w:ascii="Consolas" w:eastAsia="Times New Roman" w:hAnsi="Consolas" w:cs="Times New Roman"/>
          <w:color w:val="E06C75"/>
          <w:sz w:val="21"/>
          <w:szCs w:val="21"/>
          <w:lang w:val="en-US" w:eastAsia="es-AR"/>
        </w:rPr>
        <w:t>=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 </w:t>
      </w:r>
      <w:r w:rsidRPr="00906EE9">
        <w:rPr>
          <w:rFonts w:ascii="Consolas" w:eastAsia="Times New Roman" w:hAnsi="Consolas" w:cs="Times New Roman"/>
          <w:color w:val="E5C07B"/>
          <w:sz w:val="21"/>
          <w:szCs w:val="21"/>
          <w:lang w:val="en-US" w:eastAsia="es-AR"/>
        </w:rPr>
        <w:t>'</w:t>
      </w:r>
      <w:proofErr w:type="spellStart"/>
      <w:r w:rsidRPr="00906EE9">
        <w:rPr>
          <w:rFonts w:ascii="Consolas" w:eastAsia="Times New Roman" w:hAnsi="Consolas" w:cs="Times New Roman"/>
          <w:color w:val="E5C07B"/>
          <w:sz w:val="21"/>
          <w:szCs w:val="21"/>
          <w:lang w:val="en-US" w:eastAsia="es-AR"/>
        </w:rPr>
        <w:t>xyz</w:t>
      </w:r>
      <w:proofErr w:type="spellEnd"/>
      <w:proofErr w:type="gramStart"/>
      <w:r w:rsidRPr="00906EE9">
        <w:rPr>
          <w:rFonts w:ascii="Consolas" w:eastAsia="Times New Roman" w:hAnsi="Consolas" w:cs="Times New Roman"/>
          <w:color w:val="E5C07B"/>
          <w:sz w:val="21"/>
          <w:szCs w:val="21"/>
          <w:lang w:val="en-US" w:eastAsia="es-AR"/>
        </w:rPr>
        <w:t>'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;</w:t>
      </w:r>
      <w:proofErr w:type="gramEnd"/>
    </w:p>
    <w:p w14:paraId="5CD5BFCD" w14:textId="77777777" w:rsidR="00906EE9" w:rsidRPr="00906EE9" w:rsidRDefault="00906EE9" w:rsidP="00906EE9">
      <w:pPr>
        <w:rPr>
          <w:lang w:val="en-US"/>
        </w:rPr>
      </w:pPr>
      <w:r w:rsidRPr="00906EE9">
        <w:rPr>
          <w:lang w:val="en-US"/>
        </w:rPr>
        <w:t xml:space="preserve">c </w:t>
      </w:r>
      <w:r>
        <w:sym w:font="Wingdings" w:char="F0E0"/>
      </w:r>
      <w:r w:rsidRPr="00906EE9">
        <w:rPr>
          <w:lang w:val="en-US"/>
        </w:rPr>
        <w:t xml:space="preserve"> String</w:t>
      </w:r>
    </w:p>
    <w:p w14:paraId="4A612F7C" w14:textId="1B6762C5" w:rsidR="00906EE9" w:rsidRPr="00906EE9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</w:pP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$d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 </w:t>
      </w:r>
      <w:r w:rsidRPr="00906EE9">
        <w:rPr>
          <w:rFonts w:ascii="Consolas" w:eastAsia="Times New Roman" w:hAnsi="Consolas" w:cs="Times New Roman"/>
          <w:color w:val="E06C75"/>
          <w:sz w:val="21"/>
          <w:szCs w:val="21"/>
          <w:lang w:val="en-US" w:eastAsia="es-AR"/>
        </w:rPr>
        <w:t>=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 </w:t>
      </w:r>
      <w:proofErr w:type="gramStart"/>
      <w:r w:rsidRPr="00906EE9">
        <w:rPr>
          <w:rFonts w:ascii="Consolas" w:eastAsia="Times New Roman" w:hAnsi="Consolas" w:cs="Times New Roman"/>
          <w:color w:val="C678DD"/>
          <w:sz w:val="21"/>
          <w:szCs w:val="21"/>
          <w:lang w:val="en-US" w:eastAsia="es-AR"/>
        </w:rPr>
        <w:t>12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;</w:t>
      </w:r>
      <w:proofErr w:type="gramEnd"/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 </w:t>
      </w:r>
    </w:p>
    <w:p w14:paraId="25AB2BE2" w14:textId="7FA618C1" w:rsidR="00F0538C" w:rsidRPr="00906EE9" w:rsidRDefault="00F0538C" w:rsidP="00906EE9">
      <w:pPr>
        <w:rPr>
          <w:lang w:val="en-US"/>
        </w:rPr>
      </w:pPr>
      <w:r w:rsidRPr="00906EE9">
        <w:rPr>
          <w:lang w:val="en-US"/>
        </w:rPr>
        <w:t xml:space="preserve">d </w:t>
      </w:r>
      <w:r>
        <w:sym w:font="Wingdings" w:char="F0E0"/>
      </w:r>
      <w:r w:rsidRPr="00906EE9">
        <w:rPr>
          <w:lang w:val="en-US"/>
        </w:rPr>
        <w:t xml:space="preserve"> Integer</w:t>
      </w:r>
    </w:p>
    <w:p w14:paraId="76C6834D" w14:textId="38A81004" w:rsidR="00F0538C" w:rsidRPr="00906EE9" w:rsidRDefault="00F0538C" w:rsidP="00F0538C">
      <w:pPr>
        <w:pStyle w:val="Prrafodelista"/>
        <w:rPr>
          <w:lang w:val="en-US"/>
        </w:rPr>
      </w:pPr>
    </w:p>
    <w:p w14:paraId="6B0D3BA3" w14:textId="156539E7" w:rsidR="00F0538C" w:rsidRDefault="00F0538C" w:rsidP="00906EE9">
      <w:pPr>
        <w:rPr>
          <w:b/>
          <w:bCs/>
          <w:lang w:val="en-US"/>
        </w:rPr>
      </w:pPr>
      <w:proofErr w:type="spellStart"/>
      <w:r w:rsidRPr="00906EE9">
        <w:rPr>
          <w:b/>
          <w:bCs/>
          <w:lang w:val="en-US"/>
        </w:rPr>
        <w:t>Operadores</w:t>
      </w:r>
      <w:proofErr w:type="spellEnd"/>
    </w:p>
    <w:p w14:paraId="676B0964" w14:textId="77777777" w:rsidR="00906EE9" w:rsidRPr="00906EE9" w:rsidRDefault="00906EE9" w:rsidP="00906EE9">
      <w:pPr>
        <w:rPr>
          <w:b/>
          <w:bCs/>
          <w:lang w:val="en-US"/>
        </w:rPr>
      </w:pPr>
    </w:p>
    <w:p w14:paraId="1DE9DC12" w14:textId="77777777" w:rsidR="00906EE9" w:rsidRPr="00906EE9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$a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=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56B6C2"/>
          <w:sz w:val="21"/>
          <w:szCs w:val="21"/>
          <w:lang w:val="es-AR" w:eastAsia="es-AR"/>
        </w:rPr>
        <w:t>TRUE</w:t>
      </w:r>
    </w:p>
    <w:p w14:paraId="65BD9A6F" w14:textId="115478CA" w:rsidR="00906EE9" w:rsidRPr="00906EE9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$i</w:t>
      </w:r>
      <w:r w:rsidRPr="00906EE9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*</w:t>
      </w:r>
      <w:r w:rsidRPr="00906EE9">
        <w:rPr>
          <w:rFonts w:ascii="Consolas" w:eastAsia="Times New Roman" w:hAnsi="Consolas" w:cs="Times New Roman"/>
          <w:color w:val="C678DD"/>
          <w:sz w:val="21"/>
          <w:szCs w:val="21"/>
          <w:lang w:val="es-AR" w:eastAsia="es-AR"/>
        </w:rPr>
        <w:t>2</w:t>
      </w:r>
    </w:p>
    <w:p w14:paraId="308FCCB9" w14:textId="77777777" w:rsidR="00906EE9" w:rsidRPr="00906EE9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$d</w:t>
      </w:r>
      <w:r w:rsidRPr="00906EE9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++</w:t>
      </w:r>
    </w:p>
    <w:p w14:paraId="79A31EDF" w14:textId="7DBDB017" w:rsidR="008E70D5" w:rsidRPr="00906EE9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$f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+=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C678DD"/>
          <w:sz w:val="21"/>
          <w:szCs w:val="21"/>
          <w:lang w:val="es-AR" w:eastAsia="es-AR"/>
        </w:rPr>
        <w:t>10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;</w:t>
      </w:r>
    </w:p>
    <w:p w14:paraId="217A26EC" w14:textId="77777777" w:rsidR="00906EE9" w:rsidRPr="00906EE9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</w:t>
      </w:r>
      <w:proofErr w:type="gramStart"/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a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?</w:t>
      </w:r>
      <w:proofErr w:type="gramEnd"/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++</w:t>
      </w: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</w:t>
      </w:r>
      <w:proofErr w:type="gramStart"/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d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:</w:t>
      </w:r>
      <w:proofErr w:type="gramEnd"/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$d</w:t>
      </w:r>
      <w:r w:rsidRPr="00906EE9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*</w:t>
      </w:r>
      <w:r w:rsidRPr="00906EE9">
        <w:rPr>
          <w:rFonts w:ascii="Consolas" w:eastAsia="Times New Roman" w:hAnsi="Consolas" w:cs="Times New Roman"/>
          <w:color w:val="C678DD"/>
          <w:sz w:val="21"/>
          <w:szCs w:val="21"/>
          <w:lang w:val="es-AR" w:eastAsia="es-AR"/>
        </w:rPr>
        <w:t>3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;</w:t>
      </w:r>
    </w:p>
    <w:p w14:paraId="5674FE28" w14:textId="77777777" w:rsidR="00F0538C" w:rsidRDefault="00F0538C" w:rsidP="00F0538C">
      <w:pPr>
        <w:pStyle w:val="Prrafodelista"/>
      </w:pPr>
    </w:p>
    <w:p w14:paraId="26768878" w14:textId="3EF0A5C8" w:rsidR="00906EE9" w:rsidRDefault="00906EE9" w:rsidP="00906EE9">
      <w:pPr>
        <w:rPr>
          <w:b/>
          <w:bCs/>
        </w:rPr>
      </w:pPr>
      <w:r w:rsidRPr="00906EE9">
        <w:rPr>
          <w:b/>
          <w:bCs/>
        </w:rPr>
        <w:t>Funciones</w:t>
      </w:r>
    </w:p>
    <w:p w14:paraId="3114CA8A" w14:textId="77777777" w:rsidR="00E85327" w:rsidRDefault="00E85327" w:rsidP="00906EE9">
      <w:pPr>
        <w:rPr>
          <w:b/>
          <w:bCs/>
        </w:rPr>
      </w:pPr>
    </w:p>
    <w:p w14:paraId="03D6C1C3" w14:textId="735490E0" w:rsidR="00906EE9" w:rsidRPr="00906EE9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</w:pPr>
      <w:proofErr w:type="spellStart"/>
      <w:r w:rsidRPr="00906EE9">
        <w:rPr>
          <w:rFonts w:ascii="Consolas" w:eastAsia="Times New Roman" w:hAnsi="Consolas" w:cs="Times New Roman"/>
          <w:color w:val="98C379"/>
          <w:sz w:val="21"/>
          <w:szCs w:val="21"/>
          <w:lang w:val="en-US" w:eastAsia="es-AR"/>
        </w:rPr>
        <w:t>is_string</w:t>
      </w:r>
      <w:proofErr w:type="spellEnd"/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(</w:t>
      </w: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$a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)</w:t>
      </w:r>
      <w:r w:rsidR="00E85327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 xml:space="preserve"> //</w:t>
      </w:r>
      <w:proofErr w:type="spellStart"/>
      <w:r w:rsidR="00E85327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Función</w:t>
      </w:r>
      <w:proofErr w:type="spellEnd"/>
      <w:r w:rsidR="00E85327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 xml:space="preserve">: </w:t>
      </w:r>
      <w:proofErr w:type="spellStart"/>
      <w:r w:rsidR="00E85327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is_String</w:t>
      </w:r>
      <w:proofErr w:type="spellEnd"/>
      <w:r w:rsidR="00E85327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 xml:space="preserve"> – </w:t>
      </w:r>
      <w:proofErr w:type="spellStart"/>
      <w:r w:rsidR="00E85327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Parámetro</w:t>
      </w:r>
      <w:proofErr w:type="spellEnd"/>
      <w:r w:rsidR="00E85327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: $a</w:t>
      </w:r>
    </w:p>
    <w:p w14:paraId="491A6E33" w14:textId="77777777" w:rsidR="00906EE9" w:rsidRPr="00906EE9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</w:pPr>
      <w:proofErr w:type="spellStart"/>
      <w:r w:rsidRPr="00906EE9">
        <w:rPr>
          <w:rFonts w:ascii="Consolas" w:eastAsia="Times New Roman" w:hAnsi="Consolas" w:cs="Times New Roman"/>
          <w:color w:val="98C379"/>
          <w:sz w:val="21"/>
          <w:szCs w:val="21"/>
          <w:lang w:val="en-US" w:eastAsia="es-AR"/>
        </w:rPr>
        <w:t>is_int</w:t>
      </w:r>
      <w:proofErr w:type="spellEnd"/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(</w:t>
      </w: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$d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)</w:t>
      </w:r>
    </w:p>
    <w:p w14:paraId="17B64F7F" w14:textId="77777777" w:rsidR="00906EE9" w:rsidRPr="00906EE9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</w:pPr>
      <w:proofErr w:type="spellStart"/>
      <w:r w:rsidRPr="00906EE9">
        <w:rPr>
          <w:rFonts w:ascii="Consolas" w:eastAsia="Times New Roman" w:hAnsi="Consolas" w:cs="Times New Roman"/>
          <w:color w:val="98C379"/>
          <w:sz w:val="21"/>
          <w:szCs w:val="21"/>
          <w:lang w:val="en-US" w:eastAsia="es-AR"/>
        </w:rPr>
        <w:t>gettype</w:t>
      </w:r>
      <w:proofErr w:type="spellEnd"/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(</w:t>
      </w: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$d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)</w:t>
      </w:r>
    </w:p>
    <w:p w14:paraId="772FA73F" w14:textId="3E4745B6" w:rsidR="00906EE9" w:rsidRPr="00906EE9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906EE9">
        <w:rPr>
          <w:rFonts w:ascii="Consolas" w:eastAsia="Times New Roman" w:hAnsi="Consolas" w:cs="Times New Roman"/>
          <w:color w:val="98C379"/>
          <w:sz w:val="21"/>
          <w:szCs w:val="21"/>
          <w:lang w:val="es-AR" w:eastAsia="es-AR"/>
        </w:rPr>
        <w:t>echo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$a,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$b,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$c,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$d,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$f,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$g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;</w:t>
      </w:r>
    </w:p>
    <w:p w14:paraId="2E2E52BD" w14:textId="77777777" w:rsidR="00906EE9" w:rsidRPr="00906EE9" w:rsidRDefault="00906EE9" w:rsidP="00906EE9">
      <w:pPr>
        <w:rPr>
          <w:b/>
          <w:bCs/>
          <w:lang w:val="es-AR"/>
        </w:rPr>
      </w:pPr>
    </w:p>
    <w:p w14:paraId="4116649E" w14:textId="3D37DE70" w:rsidR="00906EE9" w:rsidRDefault="00906EE9" w:rsidP="00906EE9">
      <w:r>
        <w:t>Definidas por el usuario</w:t>
      </w:r>
    </w:p>
    <w:p w14:paraId="45E3C9D5" w14:textId="77777777" w:rsidR="00906EE9" w:rsidRPr="00906EE9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</w:pPr>
      <w:r w:rsidRPr="00906EE9">
        <w:rPr>
          <w:rFonts w:ascii="Consolas" w:eastAsia="Times New Roman" w:hAnsi="Consolas" w:cs="Times New Roman"/>
          <w:color w:val="56B6C2"/>
          <w:sz w:val="21"/>
          <w:szCs w:val="21"/>
          <w:lang w:val="en-US" w:eastAsia="es-AR"/>
        </w:rPr>
        <w:t>function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 </w:t>
      </w:r>
      <w:r w:rsidRPr="00906EE9">
        <w:rPr>
          <w:rFonts w:ascii="Consolas" w:eastAsia="Times New Roman" w:hAnsi="Consolas" w:cs="Times New Roman"/>
          <w:color w:val="98C379"/>
          <w:sz w:val="21"/>
          <w:szCs w:val="21"/>
          <w:lang w:val="en-US" w:eastAsia="es-AR"/>
        </w:rPr>
        <w:t>doble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(</w:t>
      </w: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$</w:t>
      </w:r>
      <w:proofErr w:type="spellStart"/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i</w:t>
      </w:r>
      <w:proofErr w:type="spellEnd"/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) {</w:t>
      </w:r>
    </w:p>
    <w:p w14:paraId="4EC2CE1D" w14:textId="77777777" w:rsidR="00906EE9" w:rsidRPr="00906EE9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</w:pP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 </w:t>
      </w:r>
      <w:r w:rsidRPr="00906EE9">
        <w:rPr>
          <w:rFonts w:ascii="Consolas" w:eastAsia="Times New Roman" w:hAnsi="Consolas" w:cs="Times New Roman"/>
          <w:color w:val="E06C75"/>
          <w:sz w:val="21"/>
          <w:szCs w:val="21"/>
          <w:lang w:val="en-US" w:eastAsia="es-AR"/>
        </w:rPr>
        <w:t>return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 </w:t>
      </w: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$</w:t>
      </w:r>
      <w:proofErr w:type="spellStart"/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i</w:t>
      </w:r>
      <w:proofErr w:type="spellEnd"/>
      <w:r w:rsidRPr="00906EE9">
        <w:rPr>
          <w:rFonts w:ascii="Consolas" w:eastAsia="Times New Roman" w:hAnsi="Consolas" w:cs="Times New Roman"/>
          <w:color w:val="E06C75"/>
          <w:sz w:val="21"/>
          <w:szCs w:val="21"/>
          <w:lang w:val="en-US" w:eastAsia="es-AR"/>
        </w:rPr>
        <w:t>*</w:t>
      </w:r>
      <w:proofErr w:type="gramStart"/>
      <w:r w:rsidRPr="00906EE9">
        <w:rPr>
          <w:rFonts w:ascii="Consolas" w:eastAsia="Times New Roman" w:hAnsi="Consolas" w:cs="Times New Roman"/>
          <w:color w:val="C678DD"/>
          <w:sz w:val="21"/>
          <w:szCs w:val="21"/>
          <w:lang w:val="en-US" w:eastAsia="es-AR"/>
        </w:rPr>
        <w:t>2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;</w:t>
      </w:r>
      <w:proofErr w:type="gramEnd"/>
    </w:p>
    <w:p w14:paraId="226A114B" w14:textId="07F48B4D" w:rsidR="00906EE9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}</w:t>
      </w:r>
    </w:p>
    <w:p w14:paraId="4B90BF72" w14:textId="77777777" w:rsidR="00906EE9" w:rsidRPr="00906EE9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</w:p>
    <w:p w14:paraId="79032021" w14:textId="77777777" w:rsidR="00906EE9" w:rsidRPr="00906EE9" w:rsidRDefault="00906EE9" w:rsidP="00906EE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</w:pPr>
      <w:r w:rsidRPr="00906EE9">
        <w:rPr>
          <w:rFonts w:ascii="Consolas" w:eastAsia="Times New Roman" w:hAnsi="Consolas" w:cs="Times New Roman"/>
          <w:color w:val="98C379"/>
          <w:sz w:val="21"/>
          <w:szCs w:val="21"/>
          <w:lang w:val="en-US" w:eastAsia="es-AR"/>
        </w:rPr>
        <w:t>doble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(</w:t>
      </w:r>
      <w:r w:rsidRPr="00906EE9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$d</w:t>
      </w:r>
      <w:r w:rsidRPr="00906EE9">
        <w:rPr>
          <w:rFonts w:ascii="Consolas" w:eastAsia="Times New Roman" w:hAnsi="Consolas" w:cs="Times New Roman"/>
          <w:color w:val="E06C75"/>
          <w:sz w:val="21"/>
          <w:szCs w:val="21"/>
          <w:lang w:val="en-US" w:eastAsia="es-AR"/>
        </w:rPr>
        <w:t>++</w:t>
      </w:r>
      <w:r w:rsidRPr="00906EE9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)</w:t>
      </w:r>
    </w:p>
    <w:p w14:paraId="0678884C" w14:textId="70AA91E8" w:rsidR="00906EE9" w:rsidRDefault="00906EE9" w:rsidP="00906EE9"/>
    <w:p w14:paraId="4297246F" w14:textId="3B5DA00C" w:rsidR="00E85327" w:rsidRPr="00E85327" w:rsidRDefault="00E85327" w:rsidP="00906EE9">
      <w:pPr>
        <w:rPr>
          <w:b/>
          <w:bCs/>
        </w:rPr>
      </w:pPr>
      <w:r w:rsidRPr="00E85327">
        <w:rPr>
          <w:b/>
          <w:bCs/>
        </w:rPr>
        <w:t>Estructuras de control</w:t>
      </w:r>
    </w:p>
    <w:p w14:paraId="0053C701" w14:textId="553AE851" w:rsidR="00E85327" w:rsidRPr="00E85327" w:rsidRDefault="00E85327" w:rsidP="00906EE9">
      <w:pPr>
        <w:rPr>
          <w:color w:val="FFFFFF" w:themeColor="background1"/>
          <w:lang w:val="en-US"/>
        </w:rPr>
      </w:pPr>
      <w:proofErr w:type="spellStart"/>
      <w:r w:rsidRPr="00E85327">
        <w:rPr>
          <w:color w:val="FFFFFF" w:themeColor="background1"/>
          <w:lang w:val="en-US"/>
        </w:rPr>
        <w:t>Condicional</w:t>
      </w:r>
      <w:proofErr w:type="spellEnd"/>
    </w:p>
    <w:p w14:paraId="4FEF4317" w14:textId="77777777" w:rsidR="00E85327" w:rsidRPr="00E85327" w:rsidRDefault="00E85327" w:rsidP="00906EE9">
      <w:pPr>
        <w:rPr>
          <w:lang w:val="en-US"/>
        </w:rPr>
      </w:pPr>
    </w:p>
    <w:p w14:paraId="0482A3D9" w14:textId="77777777" w:rsidR="00E85327" w:rsidRPr="00E85327" w:rsidRDefault="00E85327" w:rsidP="00E8532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</w:pPr>
      <w:r w:rsidRPr="00E85327">
        <w:rPr>
          <w:rFonts w:ascii="Consolas" w:eastAsia="Times New Roman" w:hAnsi="Consolas" w:cs="Times New Roman"/>
          <w:color w:val="E06C75"/>
          <w:sz w:val="21"/>
          <w:szCs w:val="21"/>
          <w:lang w:val="en-US" w:eastAsia="es-AR"/>
        </w:rPr>
        <w:t>if</w:t>
      </w:r>
      <w:r w:rsidRPr="00E85327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 (</w:t>
      </w:r>
      <w:proofErr w:type="spellStart"/>
      <w:r w:rsidRPr="00E85327">
        <w:rPr>
          <w:rFonts w:ascii="Consolas" w:eastAsia="Times New Roman" w:hAnsi="Consolas" w:cs="Times New Roman"/>
          <w:color w:val="98C379"/>
          <w:sz w:val="21"/>
          <w:szCs w:val="21"/>
          <w:lang w:val="en-US" w:eastAsia="es-AR"/>
        </w:rPr>
        <w:t>is_int</w:t>
      </w:r>
      <w:proofErr w:type="spellEnd"/>
      <w:r w:rsidRPr="00E85327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(</w:t>
      </w:r>
      <w:r w:rsidRPr="00E85327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$d</w:t>
      </w:r>
      <w:r w:rsidRPr="00E85327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)) {</w:t>
      </w:r>
    </w:p>
    <w:p w14:paraId="22D4748E" w14:textId="77777777" w:rsidR="00E85327" w:rsidRPr="00E85327" w:rsidRDefault="00E85327" w:rsidP="00E8532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</w:pPr>
      <w:r w:rsidRPr="00E85327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 </w:t>
      </w:r>
      <w:r w:rsidRPr="00E85327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$d</w:t>
      </w:r>
      <w:r w:rsidRPr="00E85327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 </w:t>
      </w:r>
      <w:r w:rsidRPr="00E85327">
        <w:rPr>
          <w:rFonts w:ascii="Consolas" w:eastAsia="Times New Roman" w:hAnsi="Consolas" w:cs="Times New Roman"/>
          <w:color w:val="E06C75"/>
          <w:sz w:val="21"/>
          <w:szCs w:val="21"/>
          <w:lang w:val="en-US" w:eastAsia="es-AR"/>
        </w:rPr>
        <w:t>+=</w:t>
      </w:r>
      <w:r w:rsidRPr="00E85327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 </w:t>
      </w:r>
      <w:proofErr w:type="gramStart"/>
      <w:r w:rsidRPr="00E85327">
        <w:rPr>
          <w:rFonts w:ascii="Consolas" w:eastAsia="Times New Roman" w:hAnsi="Consolas" w:cs="Times New Roman"/>
          <w:color w:val="C678DD"/>
          <w:sz w:val="21"/>
          <w:szCs w:val="21"/>
          <w:lang w:val="en-US" w:eastAsia="es-AR"/>
        </w:rPr>
        <w:t>4</w:t>
      </w:r>
      <w:r w:rsidRPr="00E85327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;</w:t>
      </w:r>
      <w:proofErr w:type="gramEnd"/>
    </w:p>
    <w:p w14:paraId="4B883251" w14:textId="77777777" w:rsidR="00E85327" w:rsidRPr="00E85327" w:rsidRDefault="00E85327" w:rsidP="00E8532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</w:pPr>
      <w:r w:rsidRPr="00E85327">
        <w:rPr>
          <w:rFonts w:ascii="Consolas" w:eastAsia="Times New Roman" w:hAnsi="Consolas" w:cs="Times New Roman"/>
          <w:color w:val="BBBBBB"/>
          <w:sz w:val="21"/>
          <w:szCs w:val="21"/>
          <w:lang w:val="en-US" w:eastAsia="es-AR"/>
        </w:rPr>
        <w:t>}</w:t>
      </w:r>
    </w:p>
    <w:p w14:paraId="688FC281" w14:textId="65AA5303" w:rsidR="00E85327" w:rsidRDefault="00E85327" w:rsidP="00906EE9">
      <w:pPr>
        <w:rPr>
          <w:lang w:val="en-US"/>
        </w:rPr>
      </w:pPr>
    </w:p>
    <w:p w14:paraId="523F8AEE" w14:textId="77777777" w:rsidR="00762FD7" w:rsidRDefault="00762FD7" w:rsidP="00906EE9">
      <w:pPr>
        <w:rPr>
          <w:lang w:val="en-US"/>
        </w:rPr>
      </w:pPr>
    </w:p>
    <w:p w14:paraId="42237773" w14:textId="77777777" w:rsidR="00762FD7" w:rsidRDefault="00762FD7" w:rsidP="00906EE9">
      <w:pPr>
        <w:rPr>
          <w:lang w:val="en-US"/>
        </w:rPr>
      </w:pPr>
      <w:r>
        <w:rPr>
          <w:lang w:val="en-US"/>
        </w:rPr>
        <w:lastRenderedPageBreak/>
        <w:t>Salida</w:t>
      </w:r>
    </w:p>
    <w:p w14:paraId="395F70AC" w14:textId="46B78152" w:rsidR="00E85327" w:rsidRPr="007E4919" w:rsidRDefault="00762FD7" w:rsidP="00906EE9">
      <w:pPr>
        <w:rPr>
          <w:rFonts w:ascii="Consolas" w:hAnsi="Consolas"/>
          <w:color w:val="AEAAAA" w:themeColor="background2" w:themeShade="BF"/>
          <w:sz w:val="27"/>
          <w:szCs w:val="27"/>
        </w:rPr>
      </w:pPr>
      <w:r w:rsidRPr="007E4919">
        <w:rPr>
          <w:rFonts w:ascii="Consolas" w:hAnsi="Consolas"/>
          <w:color w:val="AEAAAA" w:themeColor="background2" w:themeShade="BF"/>
          <w:sz w:val="27"/>
          <w:szCs w:val="27"/>
        </w:rPr>
        <w:t>booleanstringstringinteger1xyzxyz184444</w:t>
      </w:r>
    </w:p>
    <w:p w14:paraId="08E9110B" w14:textId="703F75D6" w:rsidR="00762FD7" w:rsidRDefault="00762FD7" w:rsidP="00906EE9">
      <w:pPr>
        <w:rPr>
          <w:color w:val="AEAAAA" w:themeColor="background2" w:themeShade="BF"/>
          <w:sz w:val="27"/>
          <w:szCs w:val="27"/>
        </w:rPr>
      </w:pPr>
    </w:p>
    <w:p w14:paraId="4D987E57" w14:textId="78008DF8" w:rsidR="00762FD7" w:rsidRDefault="00762FD7" w:rsidP="00906EE9">
      <w:pPr>
        <w:rPr>
          <w:b/>
          <w:bCs/>
          <w:color w:val="FFFFFF" w:themeColor="background1"/>
          <w:sz w:val="24"/>
          <w:szCs w:val="24"/>
          <w:u w:val="single"/>
          <w:lang w:val="en-US"/>
        </w:rPr>
      </w:pPr>
      <w:proofErr w:type="spellStart"/>
      <w:r w:rsidRPr="00762FD7">
        <w:rPr>
          <w:b/>
          <w:bCs/>
          <w:color w:val="FFFFFF" w:themeColor="background1"/>
          <w:sz w:val="24"/>
          <w:szCs w:val="24"/>
          <w:u w:val="single"/>
          <w:lang w:val="en-US"/>
        </w:rPr>
        <w:t>Ejercicio</w:t>
      </w:r>
      <w:proofErr w:type="spellEnd"/>
      <w:r w:rsidRPr="00762FD7">
        <w:rPr>
          <w:b/>
          <w:bCs/>
          <w:color w:val="FFFFFF" w:themeColor="background1"/>
          <w:sz w:val="24"/>
          <w:szCs w:val="24"/>
          <w:u w:val="single"/>
          <w:lang w:val="en-US"/>
        </w:rPr>
        <w:t xml:space="preserve"> 2</w:t>
      </w:r>
    </w:p>
    <w:p w14:paraId="48534D0B" w14:textId="3EBF72D7" w:rsidR="00762FD7" w:rsidRDefault="00762FD7" w:rsidP="00906EE9">
      <w:pPr>
        <w:rPr>
          <w:b/>
          <w:bCs/>
          <w:color w:val="FFFFFF" w:themeColor="background1"/>
          <w:sz w:val="24"/>
          <w:szCs w:val="24"/>
          <w:u w:val="single"/>
          <w:lang w:val="en-US"/>
        </w:rPr>
      </w:pPr>
    </w:p>
    <w:p w14:paraId="4BD98D74" w14:textId="57315AD7" w:rsidR="0066665B" w:rsidRPr="0066665B" w:rsidRDefault="0066665B" w:rsidP="0066665B">
      <w:pPr>
        <w:pStyle w:val="Prrafodelista"/>
        <w:numPr>
          <w:ilvl w:val="0"/>
          <w:numId w:val="30"/>
        </w:num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Los </w:t>
      </w:r>
      <w:proofErr w:type="spellStart"/>
      <w:r>
        <w:rPr>
          <w:color w:val="FFFFFF" w:themeColor="background1"/>
          <w:lang w:val="en-US"/>
        </w:rPr>
        <w:t>tres</w:t>
      </w:r>
      <w:proofErr w:type="spellEnd"/>
      <w:r>
        <w:rPr>
          <w:color w:val="FFFFFF" w:themeColor="background1"/>
          <w:lang w:val="en-US"/>
        </w:rPr>
        <w:t xml:space="preserve"> </w:t>
      </w:r>
      <w:proofErr w:type="spellStart"/>
      <w:r>
        <w:rPr>
          <w:color w:val="FFFFFF" w:themeColor="background1"/>
          <w:lang w:val="en-US"/>
        </w:rPr>
        <w:t>códigos</w:t>
      </w:r>
      <w:proofErr w:type="spellEnd"/>
      <w:r>
        <w:rPr>
          <w:color w:val="FFFFFF" w:themeColor="background1"/>
          <w:lang w:val="en-US"/>
        </w:rPr>
        <w:t xml:space="preserve"> </w:t>
      </w:r>
      <w:proofErr w:type="spellStart"/>
      <w:r>
        <w:rPr>
          <w:color w:val="FFFFFF" w:themeColor="background1"/>
          <w:lang w:val="en-US"/>
        </w:rPr>
        <w:t>muestran</w:t>
      </w:r>
      <w:proofErr w:type="spellEnd"/>
      <w:r>
        <w:rPr>
          <w:color w:val="FFFFFF" w:themeColor="background1"/>
          <w:lang w:val="en-US"/>
        </w:rPr>
        <w:t>:</w:t>
      </w:r>
    </w:p>
    <w:p w14:paraId="246E3586" w14:textId="1B76C9CB" w:rsidR="0066665B" w:rsidRPr="007E4919" w:rsidRDefault="0066665B" w:rsidP="0066665B">
      <w:pPr>
        <w:pStyle w:val="Prrafodelista"/>
        <w:rPr>
          <w:rFonts w:ascii="Consolas" w:hAnsi="Consolas"/>
          <w:color w:val="AEAAAA" w:themeColor="background2" w:themeShade="BF"/>
          <w:sz w:val="27"/>
          <w:szCs w:val="27"/>
        </w:rPr>
      </w:pPr>
      <w:r w:rsidRPr="007E4919">
        <w:rPr>
          <w:rFonts w:ascii="Consolas" w:hAnsi="Consolas"/>
          <w:color w:val="AEAAAA" w:themeColor="background2" w:themeShade="BF"/>
          <w:sz w:val="27"/>
          <w:szCs w:val="27"/>
        </w:rPr>
        <w:t>12345678910</w:t>
      </w:r>
    </w:p>
    <w:p w14:paraId="24B6922E" w14:textId="32252365" w:rsidR="0066665B" w:rsidRDefault="0066665B" w:rsidP="0066665B">
      <w:pPr>
        <w:pStyle w:val="Prrafodelista"/>
        <w:numPr>
          <w:ilvl w:val="0"/>
          <w:numId w:val="30"/>
        </w:numPr>
        <w:rPr>
          <w:color w:val="FFFFFF" w:themeColor="background1"/>
          <w:lang w:val="en-US"/>
        </w:rPr>
      </w:pPr>
      <w:r w:rsidRPr="0066665B">
        <w:rPr>
          <w:color w:val="FFFFFF" w:themeColor="background1"/>
          <w:lang w:val="en-US"/>
        </w:rPr>
        <w:t xml:space="preserve">Los </w:t>
      </w:r>
      <w:proofErr w:type="spellStart"/>
      <w:r w:rsidRPr="0066665B">
        <w:rPr>
          <w:color w:val="FFFFFF" w:themeColor="background1"/>
          <w:lang w:val="en-US"/>
        </w:rPr>
        <w:t>cuatro</w:t>
      </w:r>
      <w:proofErr w:type="spellEnd"/>
      <w:r w:rsidRPr="0066665B">
        <w:rPr>
          <w:color w:val="FFFFFF" w:themeColor="background1"/>
          <w:lang w:val="en-US"/>
        </w:rPr>
        <w:t xml:space="preserve"> </w:t>
      </w:r>
      <w:proofErr w:type="spellStart"/>
      <w:r w:rsidRPr="0066665B">
        <w:rPr>
          <w:color w:val="FFFFFF" w:themeColor="background1"/>
          <w:lang w:val="en-US"/>
        </w:rPr>
        <w:t>códigos</w:t>
      </w:r>
      <w:proofErr w:type="spellEnd"/>
      <w:r w:rsidRPr="0066665B">
        <w:rPr>
          <w:color w:val="FFFFFF" w:themeColor="background1"/>
          <w:lang w:val="en-US"/>
        </w:rPr>
        <w:t xml:space="preserve"> </w:t>
      </w:r>
      <w:proofErr w:type="spellStart"/>
      <w:r w:rsidRPr="0066665B">
        <w:rPr>
          <w:color w:val="FFFFFF" w:themeColor="background1"/>
          <w:lang w:val="en-US"/>
        </w:rPr>
        <w:t>imprimen</w:t>
      </w:r>
      <w:proofErr w:type="spellEnd"/>
      <w:r w:rsidRPr="0066665B">
        <w:rPr>
          <w:color w:val="FFFFFF" w:themeColor="background1"/>
          <w:lang w:val="en-US"/>
        </w:rPr>
        <w:t>:</w:t>
      </w:r>
    </w:p>
    <w:p w14:paraId="55CBAF69" w14:textId="0D749B15" w:rsidR="0066665B" w:rsidRPr="007E4919" w:rsidRDefault="0066665B" w:rsidP="0066665B">
      <w:pPr>
        <w:pStyle w:val="Prrafodelista"/>
        <w:rPr>
          <w:rFonts w:ascii="Consolas" w:hAnsi="Consolas"/>
          <w:color w:val="AEAAAA" w:themeColor="background2" w:themeShade="BF"/>
          <w:sz w:val="27"/>
          <w:szCs w:val="27"/>
        </w:rPr>
      </w:pPr>
      <w:r w:rsidRPr="007E4919">
        <w:rPr>
          <w:rFonts w:ascii="Consolas" w:hAnsi="Consolas"/>
          <w:color w:val="AEAAAA" w:themeColor="background2" w:themeShade="BF"/>
          <w:sz w:val="27"/>
          <w:szCs w:val="27"/>
        </w:rPr>
        <w:t>12345678910</w:t>
      </w:r>
    </w:p>
    <w:p w14:paraId="4D6E1FF0" w14:textId="176780B3" w:rsidR="0066665B" w:rsidRPr="0066665B" w:rsidRDefault="0066665B" w:rsidP="0066665B">
      <w:pPr>
        <w:pStyle w:val="Prrafodelista"/>
        <w:numPr>
          <w:ilvl w:val="0"/>
          <w:numId w:val="30"/>
        </w:numPr>
        <w:rPr>
          <w:color w:val="FFFFFF" w:themeColor="background1"/>
          <w:lang w:val="en-US"/>
        </w:rPr>
      </w:pPr>
      <w:r w:rsidRPr="0066665B">
        <w:rPr>
          <w:color w:val="FFFFFF" w:themeColor="background1"/>
          <w:lang w:val="en-US"/>
        </w:rPr>
        <w:t xml:space="preserve">Ambos </w:t>
      </w:r>
      <w:proofErr w:type="spellStart"/>
      <w:r w:rsidRPr="0066665B">
        <w:rPr>
          <w:color w:val="FFFFFF" w:themeColor="background1"/>
          <w:lang w:val="en-US"/>
        </w:rPr>
        <w:t>codigos</w:t>
      </w:r>
      <w:proofErr w:type="spellEnd"/>
      <w:r w:rsidRPr="0066665B">
        <w:rPr>
          <w:color w:val="FFFFFF" w:themeColor="background1"/>
          <w:lang w:val="en-US"/>
        </w:rPr>
        <w:t xml:space="preserve"> </w:t>
      </w:r>
      <w:proofErr w:type="spellStart"/>
      <w:r w:rsidRPr="0066665B">
        <w:rPr>
          <w:color w:val="FFFFFF" w:themeColor="background1"/>
          <w:lang w:val="en-US"/>
        </w:rPr>
        <w:t>imprimen</w:t>
      </w:r>
      <w:proofErr w:type="spellEnd"/>
    </w:p>
    <w:p w14:paraId="7BE35506" w14:textId="610CC603" w:rsidR="0066665B" w:rsidRPr="007E4919" w:rsidRDefault="0066665B" w:rsidP="0066665B">
      <w:pPr>
        <w:pStyle w:val="Prrafodelista"/>
        <w:rPr>
          <w:rFonts w:ascii="Consolas" w:hAnsi="Consolas"/>
          <w:color w:val="AEAAAA" w:themeColor="background2" w:themeShade="BF"/>
          <w:sz w:val="27"/>
          <w:szCs w:val="27"/>
        </w:rPr>
      </w:pPr>
      <w:r w:rsidRPr="007E4919">
        <w:rPr>
          <w:rFonts w:ascii="Consolas" w:hAnsi="Consolas"/>
          <w:color w:val="AEAAAA" w:themeColor="background2" w:themeShade="BF"/>
          <w:sz w:val="27"/>
          <w:szCs w:val="27"/>
        </w:rPr>
        <w:t xml:space="preserve">i </w:t>
      </w:r>
      <w:proofErr w:type="spellStart"/>
      <w:r w:rsidRPr="007E4919">
        <w:rPr>
          <w:rFonts w:ascii="Consolas" w:hAnsi="Consolas"/>
          <w:color w:val="AEAAAA" w:themeColor="background2" w:themeShade="BF"/>
          <w:sz w:val="27"/>
          <w:szCs w:val="27"/>
        </w:rPr>
        <w:t>equals</w:t>
      </w:r>
      <w:proofErr w:type="spellEnd"/>
      <w:r w:rsidRPr="007E4919">
        <w:rPr>
          <w:rFonts w:ascii="Consolas" w:hAnsi="Consolas"/>
          <w:color w:val="AEAAAA" w:themeColor="background2" w:themeShade="BF"/>
          <w:sz w:val="27"/>
          <w:szCs w:val="27"/>
        </w:rPr>
        <w:t xml:space="preserve"> </w:t>
      </w:r>
      <w:r w:rsidRPr="007E4919">
        <w:rPr>
          <w:rFonts w:ascii="Consolas" w:hAnsi="Consolas"/>
          <w:color w:val="AEAAAA" w:themeColor="background2" w:themeShade="BF"/>
          <w:sz w:val="27"/>
          <w:szCs w:val="27"/>
        </w:rPr>
        <w:t>(valor)</w:t>
      </w:r>
    </w:p>
    <w:p w14:paraId="40CDEBF1" w14:textId="5CCA7848" w:rsidR="0066665B" w:rsidRDefault="0066665B" w:rsidP="0066665B">
      <w:pPr>
        <w:rPr>
          <w:color w:val="AEAAAA" w:themeColor="background2" w:themeShade="BF"/>
          <w:sz w:val="27"/>
          <w:szCs w:val="27"/>
        </w:rPr>
      </w:pPr>
    </w:p>
    <w:p w14:paraId="5E754C1B" w14:textId="1833D0B5" w:rsidR="0066665B" w:rsidRDefault="0066665B" w:rsidP="0066665B">
      <w:pPr>
        <w:rPr>
          <w:b/>
          <w:bCs/>
          <w:color w:val="FFFFFF" w:themeColor="background1"/>
          <w:sz w:val="24"/>
          <w:szCs w:val="24"/>
          <w:u w:val="single"/>
        </w:rPr>
      </w:pPr>
      <w:r w:rsidRPr="0066665B">
        <w:rPr>
          <w:b/>
          <w:bCs/>
          <w:color w:val="FFFFFF" w:themeColor="background1"/>
          <w:sz w:val="24"/>
          <w:szCs w:val="24"/>
          <w:u w:val="single"/>
        </w:rPr>
        <w:t>Ejercicio 3</w:t>
      </w:r>
    </w:p>
    <w:p w14:paraId="16DA6ED4" w14:textId="1E207BFF" w:rsidR="0066665B" w:rsidRDefault="0066665B" w:rsidP="0066665B">
      <w:pPr>
        <w:rPr>
          <w:b/>
          <w:bCs/>
          <w:color w:val="FFFFFF" w:themeColor="background1"/>
          <w:u w:val="single"/>
        </w:rPr>
      </w:pPr>
    </w:p>
    <w:p w14:paraId="5F41A759" w14:textId="2A8C2D38" w:rsidR="002472EC" w:rsidRDefault="002472EC" w:rsidP="002472EC">
      <w:pPr>
        <w:pStyle w:val="Prrafodelista"/>
        <w:numPr>
          <w:ilvl w:val="0"/>
          <w:numId w:val="31"/>
        </w:numPr>
        <w:rPr>
          <w:color w:val="FFFFFF" w:themeColor="background1"/>
        </w:rPr>
      </w:pPr>
      <w:r>
        <w:rPr>
          <w:color w:val="FFFFFF" w:themeColor="background1"/>
        </w:rPr>
        <w:t>Crea una tabla con 5 filas y 2 columnas.</w:t>
      </w:r>
    </w:p>
    <w:p w14:paraId="74E311AA" w14:textId="77777777" w:rsidR="002472EC" w:rsidRDefault="002472EC" w:rsidP="002472EC">
      <w:pPr>
        <w:pStyle w:val="Prrafodelista"/>
        <w:numPr>
          <w:ilvl w:val="0"/>
          <w:numId w:val="31"/>
        </w:numPr>
        <w:rPr>
          <w:color w:val="FFFFFF" w:themeColor="background1"/>
        </w:rPr>
      </w:pPr>
      <w:r>
        <w:rPr>
          <w:color w:val="FFFFFF" w:themeColor="background1"/>
        </w:rPr>
        <w:t xml:space="preserve">Es un formulario que recibe como input una edad (número entero) y valida mayoría de edad, Imprimiendo “Mayor de edad” en caso de edad &gt;= 21 y “Menor de edad” en caso de edad </w:t>
      </w:r>
    </w:p>
    <w:p w14:paraId="5EAF8ECA" w14:textId="3751BEE4" w:rsidR="002472EC" w:rsidRDefault="002472EC" w:rsidP="002472EC">
      <w:pPr>
        <w:pStyle w:val="Prrafodelista"/>
        <w:rPr>
          <w:color w:val="FFFFFF" w:themeColor="background1"/>
        </w:rPr>
      </w:pPr>
      <w:r>
        <w:rPr>
          <w:color w:val="FFFFFF" w:themeColor="background1"/>
        </w:rPr>
        <w:t>&lt; 21</w:t>
      </w:r>
    </w:p>
    <w:p w14:paraId="5614FBD5" w14:textId="77777777" w:rsidR="007E4919" w:rsidRDefault="007E4919" w:rsidP="002472EC">
      <w:pPr>
        <w:pStyle w:val="Prrafodelista"/>
        <w:rPr>
          <w:color w:val="FFFFFF" w:themeColor="background1"/>
        </w:rPr>
      </w:pPr>
    </w:p>
    <w:p w14:paraId="5CD2B1DF" w14:textId="7E0DED65" w:rsidR="002472EC" w:rsidRPr="007E4919" w:rsidRDefault="007E4919" w:rsidP="007E4919">
      <w:pPr>
        <w:rPr>
          <w:b/>
          <w:bCs/>
          <w:color w:val="FFFFFF" w:themeColor="background1"/>
          <w:sz w:val="24"/>
          <w:szCs w:val="24"/>
          <w:u w:val="single"/>
        </w:rPr>
      </w:pPr>
      <w:r w:rsidRPr="007E4919">
        <w:rPr>
          <w:b/>
          <w:bCs/>
          <w:color w:val="FFFFFF" w:themeColor="background1"/>
          <w:sz w:val="24"/>
          <w:szCs w:val="24"/>
          <w:u w:val="single"/>
        </w:rPr>
        <w:t>Ejercicio 4</w:t>
      </w:r>
    </w:p>
    <w:p w14:paraId="2FEB5228" w14:textId="77777777" w:rsidR="007E4919" w:rsidRDefault="007E4919" w:rsidP="007E4919">
      <w:pPr>
        <w:rPr>
          <w:b/>
          <w:bCs/>
          <w:color w:val="FFFFFF" w:themeColor="background1"/>
          <w:u w:val="single"/>
        </w:rPr>
      </w:pPr>
    </w:p>
    <w:p w14:paraId="375567A7" w14:textId="77777777" w:rsidR="007E4919" w:rsidRPr="007E4919" w:rsidRDefault="007E4919" w:rsidP="007E4919">
      <w:pPr>
        <w:pStyle w:val="Prrafodelista"/>
        <w:numPr>
          <w:ilvl w:val="0"/>
          <w:numId w:val="32"/>
        </w:numPr>
        <w:rPr>
          <w:color w:val="AEAAAA" w:themeColor="background2" w:themeShade="BF"/>
        </w:rPr>
      </w:pPr>
      <w:r>
        <w:rPr>
          <w:color w:val="FFFFFF" w:themeColor="background1"/>
        </w:rPr>
        <w:t xml:space="preserve">Imprime </w:t>
      </w:r>
    </w:p>
    <w:p w14:paraId="71491E2F" w14:textId="62763ACC" w:rsidR="007E4919" w:rsidRPr="007E4919" w:rsidRDefault="007E4919" w:rsidP="007E4919">
      <w:pPr>
        <w:pStyle w:val="Prrafodelista"/>
        <w:rPr>
          <w:rFonts w:ascii="Consolas" w:hAnsi="Consolas"/>
          <w:color w:val="AEAAAA" w:themeColor="background2" w:themeShade="BF"/>
          <w:sz w:val="27"/>
          <w:szCs w:val="27"/>
        </w:rPr>
      </w:pPr>
      <w:r w:rsidRPr="007E4919">
        <w:rPr>
          <w:rFonts w:ascii="Consolas" w:hAnsi="Consolas"/>
          <w:color w:val="AEAAAA" w:themeColor="background2" w:themeShade="BF"/>
          <w:sz w:val="27"/>
          <w:szCs w:val="27"/>
        </w:rPr>
        <w:t>El clavel blanco</w:t>
      </w:r>
    </w:p>
    <w:p w14:paraId="6CBA88BC" w14:textId="4B1C9253" w:rsidR="007E4919" w:rsidRDefault="007E4919" w:rsidP="007E4919">
      <w:pPr>
        <w:pStyle w:val="Prrafodelista"/>
        <w:rPr>
          <w:color w:val="AEAAAA" w:themeColor="background2" w:themeShade="BF"/>
          <w:sz w:val="27"/>
          <w:szCs w:val="27"/>
        </w:rPr>
      </w:pPr>
    </w:p>
    <w:p w14:paraId="073E43DF" w14:textId="1AD50FDF" w:rsidR="007E4919" w:rsidRDefault="007E4919" w:rsidP="007E4919">
      <w:pPr>
        <w:pStyle w:val="Prrafodelista"/>
        <w:rPr>
          <w:color w:val="FFFFFF" w:themeColor="background1"/>
        </w:rPr>
      </w:pPr>
      <w:r>
        <w:rPr>
          <w:color w:val="FFFFFF" w:themeColor="background1"/>
        </w:rPr>
        <w:t>Esto debido a que mediante el</w:t>
      </w:r>
    </w:p>
    <w:p w14:paraId="7ACE9827" w14:textId="77777777" w:rsidR="007E4919" w:rsidRDefault="007E4919" w:rsidP="007E4919">
      <w:pPr>
        <w:pStyle w:val="Prrafodelista"/>
        <w:rPr>
          <w:color w:val="FFFFFF" w:themeColor="background1"/>
        </w:rPr>
      </w:pPr>
    </w:p>
    <w:p w14:paraId="360F1928" w14:textId="77777777" w:rsidR="007E4919" w:rsidRPr="007E4919" w:rsidRDefault="007E4919" w:rsidP="007E4919">
      <w:pPr>
        <w:shd w:val="clear" w:color="auto" w:fill="282C34"/>
        <w:spacing w:line="285" w:lineRule="atLeast"/>
        <w:ind w:firstLine="720"/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</w:pPr>
      <w:proofErr w:type="spellStart"/>
      <w:r w:rsidRPr="007E4919">
        <w:rPr>
          <w:rFonts w:ascii="Consolas" w:eastAsia="Times New Roman" w:hAnsi="Consolas" w:cs="Times New Roman"/>
          <w:color w:val="E06C75"/>
          <w:sz w:val="21"/>
          <w:szCs w:val="21"/>
          <w:lang w:val="es-AR" w:eastAsia="es-AR"/>
        </w:rPr>
        <w:t>include</w:t>
      </w:r>
      <w:proofErr w:type="spellEnd"/>
      <w:r w:rsidRPr="007E491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 </w:t>
      </w:r>
      <w:r w:rsidRPr="007E4919">
        <w:rPr>
          <w:rFonts w:ascii="Consolas" w:eastAsia="Times New Roman" w:hAnsi="Consolas" w:cs="Times New Roman"/>
          <w:color w:val="E5C07B"/>
          <w:sz w:val="21"/>
          <w:szCs w:val="21"/>
          <w:lang w:val="es-AR" w:eastAsia="es-AR"/>
        </w:rPr>
        <w:t>'</w:t>
      </w:r>
      <w:proofErr w:type="spellStart"/>
      <w:r w:rsidRPr="007E4919">
        <w:rPr>
          <w:rFonts w:ascii="Consolas" w:eastAsia="Times New Roman" w:hAnsi="Consolas" w:cs="Times New Roman"/>
          <w:color w:val="E5C07B"/>
          <w:sz w:val="21"/>
          <w:szCs w:val="21"/>
          <w:lang w:val="es-AR" w:eastAsia="es-AR"/>
        </w:rPr>
        <w:t>datos.php</w:t>
      </w:r>
      <w:proofErr w:type="spellEnd"/>
      <w:r w:rsidRPr="007E4919">
        <w:rPr>
          <w:rFonts w:ascii="Consolas" w:eastAsia="Times New Roman" w:hAnsi="Consolas" w:cs="Times New Roman"/>
          <w:color w:val="E5C07B"/>
          <w:sz w:val="21"/>
          <w:szCs w:val="21"/>
          <w:lang w:val="es-AR" w:eastAsia="es-AR"/>
        </w:rPr>
        <w:t>'</w:t>
      </w:r>
      <w:r w:rsidRPr="007E4919">
        <w:rPr>
          <w:rFonts w:ascii="Consolas" w:eastAsia="Times New Roman" w:hAnsi="Consolas" w:cs="Times New Roman"/>
          <w:color w:val="BBBBBB"/>
          <w:sz w:val="21"/>
          <w:szCs w:val="21"/>
          <w:lang w:val="es-AR" w:eastAsia="es-AR"/>
        </w:rPr>
        <w:t>;</w:t>
      </w:r>
    </w:p>
    <w:p w14:paraId="14D7188A" w14:textId="77777777" w:rsidR="007E4919" w:rsidRDefault="007E4919" w:rsidP="007E4919">
      <w:pPr>
        <w:ind w:firstLine="720"/>
        <w:rPr>
          <w:color w:val="FFFFFF" w:themeColor="background1"/>
        </w:rPr>
      </w:pPr>
    </w:p>
    <w:p w14:paraId="2C808519" w14:textId="27005A64" w:rsidR="007E4919" w:rsidRDefault="007E4919" w:rsidP="007E4919">
      <w:pPr>
        <w:shd w:val="clear" w:color="auto" w:fill="282C34"/>
        <w:spacing w:line="285" w:lineRule="atLeast"/>
        <w:ind w:firstLine="720"/>
        <w:rPr>
          <w:rFonts w:asciiTheme="minorHAnsi" w:eastAsia="Times New Roman" w:hAnsiTheme="minorHAnsi" w:cs="Times New Roman"/>
          <w:color w:val="FFFFFF" w:themeColor="background1"/>
          <w:lang w:val="es-AR" w:eastAsia="es-AR"/>
        </w:rPr>
      </w:pPr>
      <w:r w:rsidRPr="007E4919">
        <w:rPr>
          <w:color w:val="FFFFFF" w:themeColor="background1"/>
        </w:rPr>
        <w:t>utiliza las variables</w:t>
      </w:r>
      <w:r>
        <w:rPr>
          <w:color w:val="FFFFFF" w:themeColor="background1"/>
        </w:rPr>
        <w:t xml:space="preserve"> </w:t>
      </w:r>
      <w:r w:rsidRPr="007E491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$flor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 xml:space="preserve"> </w:t>
      </w:r>
      <w:r w:rsidRPr="007E4919">
        <w:rPr>
          <w:rFonts w:asciiTheme="minorHAnsi" w:eastAsia="Times New Roman" w:hAnsiTheme="minorHAnsi" w:cs="Times New Roman"/>
          <w:color w:val="FFFFFF" w:themeColor="background1"/>
          <w:sz w:val="21"/>
          <w:szCs w:val="21"/>
          <w:lang w:val="es-AR" w:eastAsia="es-AR"/>
        </w:rPr>
        <w:t>y</w:t>
      </w:r>
      <w:r w:rsidRPr="007E4919">
        <w:rPr>
          <w:rFonts w:ascii="Consolas" w:eastAsia="Times New Roman" w:hAnsi="Consolas" w:cs="Times New Roman"/>
          <w:color w:val="E5C07B"/>
          <w:sz w:val="21"/>
          <w:szCs w:val="21"/>
          <w:lang w:val="es-AR" w:eastAsia="es-AR"/>
        </w:rPr>
        <w:t> </w:t>
      </w:r>
      <w:r w:rsidRPr="007E4919"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>$color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s-AR" w:eastAsia="es-AR"/>
        </w:rPr>
        <w:t xml:space="preserve"> </w:t>
      </w:r>
      <w:r w:rsidRPr="007E4919">
        <w:rPr>
          <w:rFonts w:asciiTheme="minorHAnsi" w:eastAsia="Times New Roman" w:hAnsiTheme="minorHAnsi" w:cs="Times New Roman"/>
          <w:color w:val="FFFFFF" w:themeColor="background1"/>
          <w:lang w:val="es-AR" w:eastAsia="es-AR"/>
        </w:rPr>
        <w:t>definidas en dicho archivo</w:t>
      </w:r>
      <w:r>
        <w:rPr>
          <w:rFonts w:asciiTheme="minorHAnsi" w:eastAsia="Times New Roman" w:hAnsiTheme="minorHAnsi" w:cs="Times New Roman"/>
          <w:color w:val="FFFFFF" w:themeColor="background1"/>
          <w:lang w:val="es-AR" w:eastAsia="es-AR"/>
        </w:rPr>
        <w:t>.</w:t>
      </w:r>
    </w:p>
    <w:p w14:paraId="6801A927" w14:textId="22C319A2" w:rsidR="007E4919" w:rsidRDefault="007E4919" w:rsidP="007E4919">
      <w:pPr>
        <w:shd w:val="clear" w:color="auto" w:fill="282C34"/>
        <w:spacing w:line="285" w:lineRule="atLeast"/>
        <w:rPr>
          <w:rFonts w:asciiTheme="minorHAnsi" w:eastAsia="Times New Roman" w:hAnsiTheme="minorHAnsi" w:cs="Times New Roman"/>
          <w:color w:val="FFFFFF" w:themeColor="background1"/>
          <w:lang w:val="es-AR" w:eastAsia="es-AR"/>
        </w:rPr>
      </w:pPr>
    </w:p>
    <w:p w14:paraId="31BB14E0" w14:textId="63D536A3" w:rsidR="007E4919" w:rsidRDefault="007E4919" w:rsidP="007E4919">
      <w:pPr>
        <w:shd w:val="clear" w:color="auto" w:fill="282C34"/>
        <w:spacing w:line="285" w:lineRule="atLeast"/>
        <w:rPr>
          <w:rFonts w:asciiTheme="minorHAnsi" w:eastAsia="Times New Roman" w:hAnsiTheme="minorHAnsi" w:cs="Times New Roman"/>
          <w:b/>
          <w:bCs/>
          <w:color w:val="FFFFFF" w:themeColor="background1"/>
          <w:sz w:val="24"/>
          <w:szCs w:val="24"/>
          <w:u w:val="single"/>
          <w:lang w:val="es-AR" w:eastAsia="es-AR"/>
        </w:rPr>
      </w:pPr>
      <w:r w:rsidRPr="007E4919">
        <w:rPr>
          <w:rFonts w:asciiTheme="minorHAnsi" w:eastAsia="Times New Roman" w:hAnsiTheme="minorHAnsi" w:cs="Times New Roman"/>
          <w:b/>
          <w:bCs/>
          <w:color w:val="FFFFFF" w:themeColor="background1"/>
          <w:sz w:val="24"/>
          <w:szCs w:val="24"/>
          <w:u w:val="single"/>
          <w:lang w:val="es-AR" w:eastAsia="es-AR"/>
        </w:rPr>
        <w:t>Ejercicio 5</w:t>
      </w:r>
    </w:p>
    <w:p w14:paraId="059DEE33" w14:textId="30A9A76A" w:rsidR="007E4919" w:rsidRDefault="007E4919" w:rsidP="007E4919">
      <w:pPr>
        <w:shd w:val="clear" w:color="auto" w:fill="282C34"/>
        <w:spacing w:line="285" w:lineRule="atLeast"/>
        <w:rPr>
          <w:rFonts w:asciiTheme="minorHAnsi" w:eastAsia="Times New Roman" w:hAnsiTheme="minorHAnsi" w:cs="Times New Roman"/>
          <w:b/>
          <w:bCs/>
          <w:color w:val="FFFFFF" w:themeColor="background1"/>
          <w:sz w:val="24"/>
          <w:szCs w:val="24"/>
          <w:u w:val="single"/>
          <w:lang w:val="es-AR" w:eastAsia="es-AR"/>
        </w:rPr>
      </w:pPr>
    </w:p>
    <w:p w14:paraId="77886266" w14:textId="3E4A36EF" w:rsidR="009A424E" w:rsidRPr="009A424E" w:rsidRDefault="009A424E" w:rsidP="007E4919">
      <w:pPr>
        <w:shd w:val="clear" w:color="auto" w:fill="282C34"/>
        <w:spacing w:line="285" w:lineRule="atLeast"/>
        <w:rPr>
          <w:rFonts w:asciiTheme="minorHAnsi" w:eastAsia="Times New Roman" w:hAnsiTheme="minorHAnsi" w:cs="Times New Roman"/>
          <w:i/>
          <w:iCs/>
          <w:color w:val="FFFFFF" w:themeColor="background1"/>
          <w:sz w:val="24"/>
          <w:szCs w:val="24"/>
          <w:lang w:val="es-AR" w:eastAsia="es-AR"/>
        </w:rPr>
      </w:pPr>
      <w:r w:rsidRPr="009A424E">
        <w:rPr>
          <w:rFonts w:asciiTheme="minorHAnsi" w:eastAsia="Times New Roman" w:hAnsiTheme="minorHAnsi" w:cs="Times New Roman"/>
          <w:i/>
          <w:iCs/>
          <w:color w:val="FFFFFF" w:themeColor="background1"/>
          <w:sz w:val="24"/>
          <w:szCs w:val="24"/>
          <w:lang w:val="es-AR" w:eastAsia="es-AR"/>
        </w:rPr>
        <w:t>Código</w:t>
      </w:r>
    </w:p>
    <w:p w14:paraId="09E93188" w14:textId="77777777" w:rsidR="007E4919" w:rsidRPr="007E4919" w:rsidRDefault="007E4919" w:rsidP="007E4919">
      <w:pPr>
        <w:shd w:val="clear" w:color="auto" w:fill="282C34"/>
        <w:spacing w:line="285" w:lineRule="atLeast"/>
        <w:rPr>
          <w:rFonts w:asciiTheme="minorHAnsi" w:eastAsia="Times New Roman" w:hAnsiTheme="minorHAnsi" w:cs="Times New Roman"/>
          <w:b/>
          <w:bCs/>
          <w:color w:val="FFFFFF" w:themeColor="background1"/>
          <w:sz w:val="24"/>
          <w:szCs w:val="24"/>
          <w:u w:val="single"/>
          <w:lang w:val="es-AR" w:eastAsia="es-AR"/>
        </w:rPr>
      </w:pPr>
    </w:p>
    <w:p w14:paraId="7FC171EA" w14:textId="3B3C137F" w:rsidR="007E4919" w:rsidRDefault="007E4919" w:rsidP="007E4919">
      <w:pPr>
        <w:shd w:val="clear" w:color="auto" w:fill="282C34"/>
        <w:spacing w:line="285" w:lineRule="atLeast"/>
        <w:rPr>
          <w:rFonts w:asciiTheme="minorHAnsi" w:eastAsia="Times New Roman" w:hAnsiTheme="minorHAnsi" w:cs="Times New Roman"/>
          <w:b/>
          <w:bCs/>
          <w:color w:val="FFFFFF" w:themeColor="background1"/>
          <w:sz w:val="24"/>
          <w:szCs w:val="24"/>
          <w:u w:val="single"/>
          <w:lang w:val="es-AR" w:eastAsia="es-AR"/>
        </w:rPr>
      </w:pPr>
    </w:p>
    <w:p w14:paraId="0AC4C1C9" w14:textId="0551E918" w:rsidR="007E4919" w:rsidRPr="009A424E" w:rsidRDefault="009A424E" w:rsidP="009A424E">
      <w:pPr>
        <w:pStyle w:val="Ttulo2"/>
      </w:pPr>
      <w:r w:rsidRPr="009A424E">
        <w:t xml:space="preserve">PHP: </w:t>
      </w:r>
      <w:proofErr w:type="spellStart"/>
      <w:r w:rsidRPr="009A424E">
        <w:t>arrays</w:t>
      </w:r>
      <w:proofErr w:type="spellEnd"/>
      <w:r w:rsidRPr="009A424E">
        <w:t>, funciones</w:t>
      </w:r>
    </w:p>
    <w:p w14:paraId="22266813" w14:textId="597ECF18" w:rsidR="007E4919" w:rsidRDefault="007E4919" w:rsidP="007E4919">
      <w:pPr>
        <w:ind w:firstLine="720"/>
        <w:rPr>
          <w:color w:val="FFFFFF" w:themeColor="background1"/>
        </w:rPr>
      </w:pPr>
    </w:p>
    <w:p w14:paraId="10D69F6E" w14:textId="77777777" w:rsidR="007E4919" w:rsidRPr="007E4919" w:rsidRDefault="007E4919" w:rsidP="007E4919">
      <w:pPr>
        <w:ind w:firstLine="720"/>
        <w:rPr>
          <w:color w:val="FFFFFF" w:themeColor="background1"/>
        </w:rPr>
      </w:pPr>
    </w:p>
    <w:p w14:paraId="5BA487C7" w14:textId="6BDFD091" w:rsidR="0066665B" w:rsidRDefault="00B4443D" w:rsidP="0066665B">
      <w:pPr>
        <w:rPr>
          <w:b/>
          <w:bCs/>
          <w:color w:val="FFFFFF" w:themeColor="background1"/>
          <w:sz w:val="24"/>
          <w:szCs w:val="24"/>
          <w:u w:val="single"/>
        </w:rPr>
      </w:pPr>
      <w:r>
        <w:rPr>
          <w:b/>
          <w:bCs/>
          <w:color w:val="FFFFFF" w:themeColor="background1"/>
          <w:sz w:val="24"/>
          <w:szCs w:val="24"/>
          <w:u w:val="single"/>
        </w:rPr>
        <w:t>Ejercicio 1</w:t>
      </w:r>
    </w:p>
    <w:p w14:paraId="04512857" w14:textId="3885472E" w:rsidR="00B4443D" w:rsidRDefault="00B4443D" w:rsidP="0066665B">
      <w:pPr>
        <w:rPr>
          <w:b/>
          <w:bCs/>
          <w:color w:val="FFFFFF" w:themeColor="background1"/>
          <w:sz w:val="24"/>
          <w:szCs w:val="24"/>
          <w:u w:val="single"/>
        </w:rPr>
      </w:pPr>
    </w:p>
    <w:p w14:paraId="6C0884AD" w14:textId="77777777" w:rsidR="00B4443D" w:rsidRPr="00B4443D" w:rsidRDefault="00B4443D" w:rsidP="0066665B">
      <w:pPr>
        <w:rPr>
          <w:color w:val="FFFFFF" w:themeColor="background1"/>
        </w:rPr>
      </w:pPr>
    </w:p>
    <w:sectPr w:rsidR="00B4443D" w:rsidRPr="00B4443D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04486" w14:textId="77777777" w:rsidR="00E75DE9" w:rsidRDefault="00E75DE9" w:rsidP="00650219">
      <w:r>
        <w:separator/>
      </w:r>
    </w:p>
  </w:endnote>
  <w:endnote w:type="continuationSeparator" w:id="0">
    <w:p w14:paraId="5BC141FD" w14:textId="77777777" w:rsidR="00E75DE9" w:rsidRDefault="00E75DE9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3D164" w14:textId="77777777" w:rsidR="00E75DE9" w:rsidRDefault="00E75DE9" w:rsidP="00650219">
      <w:r>
        <w:separator/>
      </w:r>
    </w:p>
  </w:footnote>
  <w:footnote w:type="continuationSeparator" w:id="0">
    <w:p w14:paraId="638BC108" w14:textId="77777777" w:rsidR="00E75DE9" w:rsidRDefault="00E75DE9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9E12AD"/>
    <w:multiLevelType w:val="hybridMultilevel"/>
    <w:tmpl w:val="A11C33E2"/>
    <w:lvl w:ilvl="0" w:tplc="E2240EF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F921660"/>
    <w:multiLevelType w:val="hybridMultilevel"/>
    <w:tmpl w:val="3AC638C2"/>
    <w:lvl w:ilvl="0" w:tplc="D30AB4B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FFFF" w:themeColor="background1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9BD1EA6"/>
    <w:multiLevelType w:val="hybridMultilevel"/>
    <w:tmpl w:val="3A66C7CA"/>
    <w:lvl w:ilvl="0" w:tplc="108073B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6F452B"/>
    <w:multiLevelType w:val="hybridMultilevel"/>
    <w:tmpl w:val="902416B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94A6B"/>
    <w:multiLevelType w:val="hybridMultilevel"/>
    <w:tmpl w:val="510C962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77C5160"/>
    <w:multiLevelType w:val="hybridMultilevel"/>
    <w:tmpl w:val="8A6A8046"/>
    <w:lvl w:ilvl="0" w:tplc="A558A20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FFFF" w:themeColor="background1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3"/>
  </w:num>
  <w:num w:numId="3">
    <w:abstractNumId w:val="10"/>
  </w:num>
  <w:num w:numId="4">
    <w:abstractNumId w:val="30"/>
  </w:num>
  <w:num w:numId="5">
    <w:abstractNumId w:val="15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8"/>
  </w:num>
  <w:num w:numId="20">
    <w:abstractNumId w:val="27"/>
  </w:num>
  <w:num w:numId="21">
    <w:abstractNumId w:val="21"/>
  </w:num>
  <w:num w:numId="22">
    <w:abstractNumId w:val="11"/>
  </w:num>
  <w:num w:numId="23">
    <w:abstractNumId w:val="31"/>
  </w:num>
  <w:num w:numId="24">
    <w:abstractNumId w:val="17"/>
  </w:num>
  <w:num w:numId="25">
    <w:abstractNumId w:val="19"/>
  </w:num>
  <w:num w:numId="26">
    <w:abstractNumId w:val="29"/>
  </w:num>
  <w:num w:numId="27">
    <w:abstractNumId w:val="24"/>
  </w:num>
  <w:num w:numId="28">
    <w:abstractNumId w:val="23"/>
  </w:num>
  <w:num w:numId="29">
    <w:abstractNumId w:val="12"/>
  </w:num>
  <w:num w:numId="30">
    <w:abstractNumId w:val="28"/>
  </w:num>
  <w:num w:numId="31">
    <w:abstractNumId w:val="25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>
      <o:colormru v:ext="edit" colors="#282c34,black,#5f687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8C"/>
    <w:rsid w:val="00096D7E"/>
    <w:rsid w:val="002472EC"/>
    <w:rsid w:val="0028533C"/>
    <w:rsid w:val="00405555"/>
    <w:rsid w:val="004323AE"/>
    <w:rsid w:val="004E108E"/>
    <w:rsid w:val="00645252"/>
    <w:rsid w:val="00650219"/>
    <w:rsid w:val="0066665B"/>
    <w:rsid w:val="006D3D74"/>
    <w:rsid w:val="00762FD7"/>
    <w:rsid w:val="007E4919"/>
    <w:rsid w:val="0083569A"/>
    <w:rsid w:val="008E70D5"/>
    <w:rsid w:val="00906EE9"/>
    <w:rsid w:val="009A424E"/>
    <w:rsid w:val="00A9204E"/>
    <w:rsid w:val="00B4443D"/>
    <w:rsid w:val="00E75DE9"/>
    <w:rsid w:val="00E85327"/>
    <w:rsid w:val="00F0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82c34,black,#5f687b"/>
    </o:shapedefaults>
    <o:shapelayout v:ext="edit">
      <o:idmap v:ext="edit" data="1"/>
    </o:shapelayout>
  </w:shapeDefaults>
  <w:decimalSymbol w:val=","/>
  <w:listSeparator w:val=";"/>
  <w14:docId w14:val="56FA832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9A424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424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9CC2E5" w:themeColor="accent1" w:themeTint="9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424E"/>
    <w:rPr>
      <w:rFonts w:ascii="Calibri Light" w:eastAsiaTheme="majorEastAsia" w:hAnsi="Calibri Light" w:cs="Calibri Light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A424E"/>
    <w:rPr>
      <w:rFonts w:ascii="Calibri Light" w:eastAsiaTheme="majorEastAsia" w:hAnsi="Calibri Light" w:cs="Calibri Light"/>
      <w:color w:val="9CC2E5" w:themeColor="accent1" w:themeTint="99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eri\AppData\Local\Microsoft\Office\16.0\DTS\es-ES%7b9CB94B53-3F95-4B94-A242-FF49F41B26D7%7d\%7b828982A8-2075-4EB7-B4D6-89FE38E74F2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{828982A8-2075-4EB7-B4D6-89FE38E74F2E}tf02786999_win32</Template>
  <TotalTime>0</TotalTime>
  <Pages>2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2021-06-23T20:35:00Z</dcterms:created>
  <dcterms:modified xsi:type="dcterms:W3CDTF">2021-06-24T00:42:00Z</dcterms:modified>
</cp:coreProperties>
</file>